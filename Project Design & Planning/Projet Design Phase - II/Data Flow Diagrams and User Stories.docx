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jpg" ContentType="image/jp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spacing w:before="29"/>
        <w:ind w:left="5981" w:right="4479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Pro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j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ign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h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-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7" w:lineRule="exact" w:line="260"/>
        <w:ind w:left="5554"/>
      </w:pP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Data</w:t>
      </w:r>
      <w:r>
        <w:rPr>
          <w:rFonts w:cs="Arial" w:hAnsi="Arial" w:eastAsia="Arial" w:ascii="Arial"/>
          <w:b/>
          <w:spacing w:val="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Fl</w:t>
      </w:r>
      <w:r>
        <w:rPr>
          <w:rFonts w:cs="Arial" w:hAnsi="Arial" w:eastAsia="Arial" w:ascii="Arial"/>
          <w:b/>
          <w:spacing w:val="-2"/>
          <w:w w:val="100"/>
          <w:position w:val="-1"/>
          <w:sz w:val="24"/>
          <w:szCs w:val="24"/>
        </w:rPr>
        <w:t>o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w</w:t>
      </w:r>
      <w:r>
        <w:rPr>
          <w:rFonts w:cs="Arial" w:hAnsi="Arial" w:eastAsia="Arial" w:ascii="Arial"/>
          <w:b/>
          <w:spacing w:val="3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D</w:t>
      </w:r>
      <w:r>
        <w:rPr>
          <w:rFonts w:cs="Arial" w:hAnsi="Arial" w:eastAsia="Arial" w:ascii="Arial"/>
          <w:b/>
          <w:spacing w:val="-2"/>
          <w:w w:val="100"/>
          <w:position w:val="-1"/>
          <w:sz w:val="24"/>
          <w:szCs w:val="24"/>
        </w:rPr>
        <w:t>i</w:t>
      </w:r>
      <w:r>
        <w:rPr>
          <w:rFonts w:cs="Arial" w:hAnsi="Arial" w:eastAsia="Arial" w:ascii="Arial"/>
          <w:b/>
          <w:spacing w:val="1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gr</w:t>
      </w:r>
      <w:r>
        <w:rPr>
          <w:rFonts w:cs="Arial" w:hAnsi="Arial" w:eastAsia="Arial" w:ascii="Arial"/>
          <w:b/>
          <w:spacing w:val="1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m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&amp;</w:t>
      </w:r>
      <w:r>
        <w:rPr>
          <w:rFonts w:cs="Arial" w:hAnsi="Arial" w:eastAsia="Arial" w:ascii="Arial"/>
          <w:b/>
          <w:spacing w:val="-5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Us</w:t>
      </w:r>
      <w:r>
        <w:rPr>
          <w:rFonts w:cs="Arial" w:hAnsi="Arial" w:eastAsia="Arial" w:ascii="Arial"/>
          <w:b/>
          <w:spacing w:val="1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r</w:t>
      </w:r>
      <w:r>
        <w:rPr>
          <w:rFonts w:cs="Arial" w:hAnsi="Arial" w:eastAsia="Arial" w:ascii="Arial"/>
          <w:b/>
          <w:spacing w:val="-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St</w:t>
      </w:r>
      <w:r>
        <w:rPr>
          <w:rFonts w:cs="Arial" w:hAnsi="Arial" w:eastAsia="Arial" w:ascii="Arial"/>
          <w:b/>
          <w:spacing w:val="-1"/>
          <w:w w:val="100"/>
          <w:position w:val="-1"/>
          <w:sz w:val="24"/>
          <w:szCs w:val="24"/>
        </w:rPr>
        <w:t>o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ri</w:t>
      </w:r>
      <w:r>
        <w:rPr>
          <w:rFonts w:cs="Arial" w:hAnsi="Arial" w:eastAsia="Arial" w:ascii="Arial"/>
          <w:b/>
          <w:spacing w:val="-1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3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52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87" w:hRule="exact"/>
        </w:trPr>
        <w:tc>
          <w:tcPr>
            <w:tcW w:w="4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5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ate</w:t>
            </w:r>
          </w:p>
        </w:tc>
        <w:tc>
          <w:tcPr>
            <w:tcW w:w="6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Oc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2</w:t>
            </w:r>
          </w:p>
        </w:tc>
      </w:tr>
      <w:tr>
        <w:trPr>
          <w:trHeight w:val="461" w:hRule="exact"/>
        </w:trPr>
        <w:tc>
          <w:tcPr>
            <w:tcW w:w="4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5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ID</w:t>
            </w:r>
          </w:p>
        </w:tc>
        <w:tc>
          <w:tcPr>
            <w:tcW w:w="6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97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490" w:hRule="exact"/>
        </w:trPr>
        <w:tc>
          <w:tcPr>
            <w:tcW w:w="4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5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ect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</w:p>
        </w:tc>
        <w:tc>
          <w:tcPr>
            <w:tcW w:w="6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ect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–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xpense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Track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</w:p>
        </w:tc>
      </w:tr>
      <w:tr>
        <w:trPr>
          <w:trHeight w:val="461" w:hRule="exact"/>
        </w:trPr>
        <w:tc>
          <w:tcPr>
            <w:tcW w:w="4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5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ax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ks</w:t>
            </w:r>
          </w:p>
        </w:tc>
        <w:tc>
          <w:tcPr>
            <w:tcW w:w="6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arks</w:t>
            </w:r>
          </w:p>
        </w:tc>
      </w:tr>
    </w:tbl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32"/>
        <w:ind w:left="119"/>
      </w:pP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ata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F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w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g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rams: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3938"/>
        <w:sectPr>
          <w:pgSz w:w="16860" w:h="11940" w:orient="landscape"/>
          <w:pgMar w:top="1100" w:bottom="0" w:left="1220" w:right="2420"/>
        </w:sectPr>
      </w:pPr>
      <w:r>
        <w:pict>
          <v:shape type="#_x0000_t75" style="width:388.9pt;height:292.45pt">
            <v:imagedata o:title="" r:id="rId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2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32"/>
        <w:ind w:left="100"/>
      </w:pP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User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Stories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5" w:lineRule="exact" w:line="280"/>
      </w:pPr>
      <w:r>
        <w:rPr>
          <w:sz w:val="28"/>
          <w:szCs w:val="28"/>
        </w:rPr>
      </w:r>
    </w:p>
    <w:tbl>
      <w:tblPr>
        <w:tblW w:w="0" w:type="auto"/>
        <w:tblLook w:val="01E0"/>
        <w:jc w:val="left"/>
        <w:tblInd w:w="11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861" w:hRule="exact"/>
        </w:trPr>
        <w:tc>
          <w:tcPr>
            <w:tcW w:w="166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63"/>
              <w:ind w:left="18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User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-15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ype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5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63" w:lineRule="auto" w:line="244"/>
              <w:ind w:left="188" w:right="39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Functional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Requirement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(Epic)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63" w:lineRule="auto" w:line="249"/>
              <w:ind w:left="188" w:right="32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User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Story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Number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63"/>
              <w:ind w:left="18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User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Story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/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-15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ask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59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63"/>
              <w:ind w:left="19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Acceptance</w:t>
            </w:r>
            <w:r>
              <w:rPr>
                <w:rFonts w:cs="Arial" w:hAnsi="Arial" w:eastAsia="Arial" w:ascii="Arial"/>
                <w:b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criteria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7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63"/>
              <w:ind w:left="19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Priority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7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63"/>
              <w:ind w:left="19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0"/>
                <w:szCs w:val="20"/>
              </w:rPr>
              <w:t>Release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08" w:hRule="exact"/>
        </w:trPr>
        <w:tc>
          <w:tcPr>
            <w:tcW w:w="1668" w:type="dxa"/>
            <w:tcBorders>
              <w:top w:val="single" w:sz="4" w:space="0" w:color="7F7F7F"/>
              <w:left w:val="single" w:sz="4" w:space="0" w:color="7F7F7F"/>
              <w:bottom w:val="nil" w:sz="6" w:space="0" w:color="auto"/>
              <w:right w:val="single" w:sz="4" w:space="0" w:color="7F7F7F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63"/>
              <w:ind w:left="187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Customer</w:t>
            </w:r>
          </w:p>
        </w:tc>
        <w:tc>
          <w:tcPr>
            <w:tcW w:w="1850" w:type="dxa"/>
            <w:vMerge w:val="restart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63"/>
              <w:ind w:left="188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Registration</w:t>
            </w:r>
          </w:p>
        </w:tc>
        <w:tc>
          <w:tcPr>
            <w:tcW w:w="1308" w:type="dxa"/>
            <w:vMerge w:val="restart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63"/>
              <w:ind w:left="188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USN-1</w:t>
            </w:r>
          </w:p>
        </w:tc>
        <w:tc>
          <w:tcPr>
            <w:tcW w:w="4329" w:type="dxa"/>
            <w:vMerge w:val="restart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63"/>
              <w:ind w:left="189" w:right="109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use</w:t>
            </w:r>
            <w:r>
              <w:rPr>
                <w:rFonts w:cs="Arial" w:hAnsi="Arial" w:eastAsia="Arial" w:ascii="Arial"/>
                <w:spacing w:val="-1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can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register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for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the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application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by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entering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my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email,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password,</w:t>
            </w:r>
            <w:r>
              <w:rPr>
                <w:rFonts w:cs="Arial" w:hAnsi="Arial" w:eastAsia="Arial" w:ascii="Arial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and</w:t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10"/>
              <w:ind w:left="189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confirming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my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password.</w:t>
            </w:r>
          </w:p>
        </w:tc>
        <w:tc>
          <w:tcPr>
            <w:tcW w:w="2596" w:type="dxa"/>
            <w:vMerge w:val="restart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63" w:lineRule="auto" w:line="249"/>
              <w:ind w:left="190" w:right="606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can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access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my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account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/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dashboard</w:t>
            </w:r>
          </w:p>
        </w:tc>
        <w:tc>
          <w:tcPr>
            <w:tcW w:w="1371" w:type="dxa"/>
            <w:vMerge w:val="restart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63"/>
              <w:ind w:left="19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High</w:t>
            </w:r>
          </w:p>
        </w:tc>
        <w:tc>
          <w:tcPr>
            <w:tcW w:w="1373" w:type="dxa"/>
            <w:tcBorders>
              <w:top w:val="single" w:sz="4" w:space="0" w:color="7F7F7F"/>
              <w:left w:val="single" w:sz="4" w:space="0" w:color="7F7F7F"/>
              <w:bottom w:val="nil" w:sz="6" w:space="0" w:color="auto"/>
              <w:right w:val="single" w:sz="4" w:space="0" w:color="7F7F7F"/>
            </w:tcBorders>
            <w:shd w:val="clear" w:color="auto" w:fill="468D79"/>
          </w:tcPr>
          <w:p/>
        </w:tc>
      </w:tr>
      <w:tr>
        <w:trPr>
          <w:trHeight w:val="239" w:hRule="exact"/>
        </w:trPr>
        <w:tc>
          <w:tcPr>
            <w:tcW w:w="1668" w:type="dxa"/>
            <w:tcBorders>
              <w:top w:val="nil" w:sz="6" w:space="0" w:color="auto"/>
              <w:left w:val="single" w:sz="4" w:space="0" w:color="7F7F7F"/>
              <w:bottom w:val="nil" w:sz="6" w:space="0" w:color="auto"/>
              <w:right w:val="single" w:sz="4" w:space="0" w:color="7F7F7F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87"/>
            </w:pP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(Mobile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50" w:type="dxa"/>
            <w:vMerge w:val=""/>
            <w:tcBorders>
              <w:left w:val="single" w:sz="4" w:space="0" w:color="7F7F7F"/>
              <w:right w:val="single" w:sz="4" w:space="0" w:color="7F7F7F"/>
            </w:tcBorders>
          </w:tcPr>
          <w:p/>
        </w:tc>
        <w:tc>
          <w:tcPr>
            <w:tcW w:w="1308" w:type="dxa"/>
            <w:vMerge w:val=""/>
            <w:tcBorders>
              <w:left w:val="single" w:sz="4" w:space="0" w:color="7F7F7F"/>
              <w:right w:val="single" w:sz="4" w:space="0" w:color="7F7F7F"/>
            </w:tcBorders>
          </w:tcPr>
          <w:p/>
        </w:tc>
        <w:tc>
          <w:tcPr>
            <w:tcW w:w="4329" w:type="dxa"/>
            <w:vMerge w:val=""/>
            <w:tcBorders>
              <w:left w:val="single" w:sz="4" w:space="0" w:color="7F7F7F"/>
              <w:right w:val="single" w:sz="4" w:space="0" w:color="7F7F7F"/>
            </w:tcBorders>
          </w:tcPr>
          <w:p/>
        </w:tc>
        <w:tc>
          <w:tcPr>
            <w:tcW w:w="2596" w:type="dxa"/>
            <w:vMerge w:val=""/>
            <w:tcBorders>
              <w:left w:val="single" w:sz="4" w:space="0" w:color="7F7F7F"/>
              <w:right w:val="single" w:sz="4" w:space="0" w:color="7F7F7F"/>
            </w:tcBorders>
          </w:tcPr>
          <w:p/>
        </w:tc>
        <w:tc>
          <w:tcPr>
            <w:tcW w:w="1371" w:type="dxa"/>
            <w:vMerge w:val=""/>
            <w:tcBorders>
              <w:left w:val="single" w:sz="4" w:space="0" w:color="7F7F7F"/>
              <w:right w:val="single" w:sz="4" w:space="0" w:color="7F7F7F"/>
            </w:tcBorders>
          </w:tcPr>
          <w:p/>
        </w:tc>
        <w:tc>
          <w:tcPr>
            <w:tcW w:w="1373" w:type="dxa"/>
            <w:tcBorders>
              <w:top w:val="nil" w:sz="6" w:space="0" w:color="auto"/>
              <w:left w:val="single" w:sz="4" w:space="0" w:color="7F7F7F"/>
              <w:bottom w:val="nil" w:sz="6" w:space="0" w:color="auto"/>
              <w:right w:val="single" w:sz="4" w:space="0" w:color="7F7F7F"/>
            </w:tcBorders>
            <w:shd w:val="clear" w:color="auto" w:fill="468D79"/>
          </w:tcPr>
          <w:p/>
        </w:tc>
      </w:tr>
      <w:tr>
        <w:trPr>
          <w:trHeight w:val="314" w:hRule="exact"/>
        </w:trPr>
        <w:tc>
          <w:tcPr>
            <w:tcW w:w="1668" w:type="dxa"/>
            <w:tcBorders>
              <w:top w:val="nil" w:sz="6" w:space="0" w:color="auto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87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user)</w:t>
            </w:r>
          </w:p>
        </w:tc>
        <w:tc>
          <w:tcPr>
            <w:tcW w:w="1850" w:type="dxa"/>
            <w:vMerge w:val=""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/>
        </w:tc>
        <w:tc>
          <w:tcPr>
            <w:tcW w:w="1308" w:type="dxa"/>
            <w:vMerge w:val=""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/>
        </w:tc>
        <w:tc>
          <w:tcPr>
            <w:tcW w:w="4329" w:type="dxa"/>
            <w:vMerge w:val=""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/>
        </w:tc>
        <w:tc>
          <w:tcPr>
            <w:tcW w:w="2596" w:type="dxa"/>
            <w:vMerge w:val=""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/>
        </w:tc>
        <w:tc>
          <w:tcPr>
            <w:tcW w:w="1371" w:type="dxa"/>
            <w:vMerge w:val=""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/>
        </w:tc>
        <w:tc>
          <w:tcPr>
            <w:tcW w:w="1373" w:type="dxa"/>
            <w:tcBorders>
              <w:top w:val="nil" w:sz="6" w:space="0" w:color="auto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468D79"/>
          </w:tcPr>
          <w:p/>
        </w:tc>
      </w:tr>
      <w:tr>
        <w:trPr>
          <w:trHeight w:val="368" w:hRule="exact"/>
        </w:trPr>
        <w:tc>
          <w:tcPr>
            <w:tcW w:w="3518" w:type="dxa"/>
            <w:gridSpan w:val="2"/>
            <w:vMerge w:val="restart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63"/>
              <w:ind w:left="1856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Login</w:t>
            </w:r>
          </w:p>
        </w:tc>
        <w:tc>
          <w:tcPr>
            <w:tcW w:w="1308" w:type="dxa"/>
            <w:vMerge w:val="restart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63"/>
              <w:ind w:left="188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USN-2</w:t>
            </w:r>
          </w:p>
        </w:tc>
        <w:tc>
          <w:tcPr>
            <w:tcW w:w="4329" w:type="dxa"/>
            <w:vMerge w:val="restart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93" w:lineRule="auto" w:line="259"/>
              <w:ind w:left="189" w:right="325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use</w:t>
            </w:r>
            <w:r>
              <w:rPr>
                <w:rFonts w:cs="Arial" w:hAnsi="Arial" w:eastAsia="Arial" w:ascii="Arial"/>
                <w:spacing w:val="-1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can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log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into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the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application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by</w:t>
            </w:r>
            <w:r>
              <w:rPr>
                <w:rFonts w:cs="Arial" w:hAnsi="Arial" w:eastAsia="Arial" w:ascii="Arial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entering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email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&amp;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password</w:t>
            </w:r>
          </w:p>
        </w:tc>
        <w:tc>
          <w:tcPr>
            <w:tcW w:w="2596" w:type="dxa"/>
            <w:tcBorders>
              <w:top w:val="single" w:sz="4" w:space="0" w:color="7F7F7F"/>
              <w:left w:val="single" w:sz="4" w:space="0" w:color="7F7F7F"/>
              <w:bottom w:val="nil" w:sz="6" w:space="0" w:color="auto"/>
              <w:right w:val="single" w:sz="4" w:space="0" w:color="7F7F7F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93"/>
              <w:ind w:left="190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can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access</w:t>
            </w:r>
          </w:p>
        </w:tc>
        <w:tc>
          <w:tcPr>
            <w:tcW w:w="1371" w:type="dxa"/>
            <w:vMerge w:val="restart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63"/>
              <w:ind w:left="19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High</w:t>
            </w:r>
          </w:p>
        </w:tc>
        <w:tc>
          <w:tcPr>
            <w:tcW w:w="1373" w:type="dxa"/>
            <w:tcBorders>
              <w:top w:val="single" w:sz="4" w:space="0" w:color="7F7F7F"/>
              <w:left w:val="single" w:sz="4" w:space="0" w:color="7F7F7F"/>
              <w:bottom w:val="nil" w:sz="6" w:space="0" w:color="auto"/>
              <w:right w:val="single" w:sz="4" w:space="0" w:color="7F7F7F"/>
            </w:tcBorders>
            <w:shd w:val="clear" w:color="auto" w:fill="F2E9A2"/>
          </w:tcPr>
          <w:p/>
        </w:tc>
      </w:tr>
      <w:tr>
        <w:trPr>
          <w:trHeight w:val="342" w:hRule="exact"/>
        </w:trPr>
        <w:tc>
          <w:tcPr>
            <w:tcW w:w="3518" w:type="dxa"/>
            <w:gridSpan w:val="2"/>
            <w:vMerge w:val=""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/>
        </w:tc>
        <w:tc>
          <w:tcPr>
            <w:tcW w:w="1308" w:type="dxa"/>
            <w:vMerge w:val=""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/>
        </w:tc>
        <w:tc>
          <w:tcPr>
            <w:tcW w:w="4329" w:type="dxa"/>
            <w:vMerge w:val=""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/>
        </w:tc>
        <w:tc>
          <w:tcPr>
            <w:tcW w:w="2596" w:type="dxa"/>
            <w:tcBorders>
              <w:top w:val="nil" w:sz="6" w:space="0" w:color="auto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90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th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application</w:t>
            </w:r>
          </w:p>
        </w:tc>
        <w:tc>
          <w:tcPr>
            <w:tcW w:w="1371" w:type="dxa"/>
            <w:vMerge w:val=""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/>
        </w:tc>
        <w:tc>
          <w:tcPr>
            <w:tcW w:w="1373" w:type="dxa"/>
            <w:tcBorders>
              <w:top w:val="nil" w:sz="6" w:space="0" w:color="auto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2E9A2"/>
          </w:tcPr>
          <w:p/>
        </w:tc>
      </w:tr>
      <w:tr>
        <w:trPr>
          <w:trHeight w:val="368" w:hRule="exact"/>
        </w:trPr>
        <w:tc>
          <w:tcPr>
            <w:tcW w:w="3518" w:type="dxa"/>
            <w:gridSpan w:val="2"/>
            <w:vMerge w:val="restart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63"/>
              <w:ind w:left="1856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Dashboard</w:t>
            </w:r>
          </w:p>
        </w:tc>
        <w:tc>
          <w:tcPr>
            <w:tcW w:w="1308" w:type="dxa"/>
            <w:vMerge w:val="restart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63"/>
              <w:ind w:left="188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USN-3</w:t>
            </w:r>
          </w:p>
        </w:tc>
        <w:tc>
          <w:tcPr>
            <w:tcW w:w="4329" w:type="dxa"/>
            <w:vMerge w:val="restart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93" w:lineRule="auto" w:line="259"/>
              <w:ind w:left="189" w:right="937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user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can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enter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my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income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expenditure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details.</w:t>
            </w:r>
          </w:p>
        </w:tc>
        <w:tc>
          <w:tcPr>
            <w:tcW w:w="2596" w:type="dxa"/>
            <w:tcBorders>
              <w:top w:val="single" w:sz="4" w:space="0" w:color="7F7F7F"/>
              <w:left w:val="single" w:sz="4" w:space="0" w:color="7F7F7F"/>
              <w:bottom w:val="nil" w:sz="6" w:space="0" w:color="auto"/>
              <w:right w:val="single" w:sz="4" w:space="0" w:color="7F7F7F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93"/>
              <w:ind w:left="190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can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view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my</w:t>
            </w:r>
          </w:p>
        </w:tc>
        <w:tc>
          <w:tcPr>
            <w:tcW w:w="1371" w:type="dxa"/>
            <w:vMerge w:val="restart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63"/>
              <w:ind w:left="19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High</w:t>
            </w:r>
          </w:p>
        </w:tc>
        <w:tc>
          <w:tcPr>
            <w:tcW w:w="1373" w:type="dxa"/>
            <w:tcBorders>
              <w:top w:val="single" w:sz="4" w:space="0" w:color="7F7F7F"/>
              <w:left w:val="single" w:sz="4" w:space="0" w:color="7F7F7F"/>
              <w:bottom w:val="nil" w:sz="6" w:space="0" w:color="auto"/>
              <w:right w:val="single" w:sz="4" w:space="0" w:color="7F7F7F"/>
            </w:tcBorders>
            <w:shd w:val="clear" w:color="auto" w:fill="043D22"/>
          </w:tcPr>
          <w:p/>
        </w:tc>
      </w:tr>
      <w:tr>
        <w:trPr>
          <w:trHeight w:val="342" w:hRule="exact"/>
        </w:trPr>
        <w:tc>
          <w:tcPr>
            <w:tcW w:w="3518" w:type="dxa"/>
            <w:gridSpan w:val="2"/>
            <w:vMerge w:val=""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/>
        </w:tc>
        <w:tc>
          <w:tcPr>
            <w:tcW w:w="1308" w:type="dxa"/>
            <w:vMerge w:val=""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/>
        </w:tc>
        <w:tc>
          <w:tcPr>
            <w:tcW w:w="4329" w:type="dxa"/>
            <w:vMerge w:val=""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/>
        </w:tc>
        <w:tc>
          <w:tcPr>
            <w:tcW w:w="2596" w:type="dxa"/>
            <w:tcBorders>
              <w:top w:val="nil" w:sz="6" w:space="0" w:color="auto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90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dail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expenses</w:t>
            </w:r>
          </w:p>
        </w:tc>
        <w:tc>
          <w:tcPr>
            <w:tcW w:w="1371" w:type="dxa"/>
            <w:vMerge w:val=""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/>
        </w:tc>
        <w:tc>
          <w:tcPr>
            <w:tcW w:w="1373" w:type="dxa"/>
            <w:tcBorders>
              <w:top w:val="nil" w:sz="6" w:space="0" w:color="auto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043D22"/>
          </w:tcPr>
          <w:p/>
        </w:tc>
      </w:tr>
      <w:tr>
        <w:trPr>
          <w:trHeight w:val="308" w:hRule="exact"/>
        </w:trPr>
        <w:tc>
          <w:tcPr>
            <w:tcW w:w="1668" w:type="dxa"/>
            <w:tcBorders>
              <w:top w:val="single" w:sz="4" w:space="0" w:color="7F7F7F"/>
              <w:left w:val="single" w:sz="4" w:space="0" w:color="7F7F7F"/>
              <w:bottom w:val="nil" w:sz="6" w:space="0" w:color="auto"/>
              <w:right w:val="single" w:sz="4" w:space="0" w:color="7F7F7F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63"/>
              <w:ind w:left="187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Customer</w:t>
            </w:r>
          </w:p>
        </w:tc>
        <w:tc>
          <w:tcPr>
            <w:tcW w:w="3158" w:type="dxa"/>
            <w:gridSpan w:val="2"/>
            <w:vMerge w:val="restart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  <w:shd w:val="clear" w:color="auto" w:fill="CD2766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3"/>
              <w:ind w:left="2038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USN-4</w:t>
            </w:r>
          </w:p>
        </w:tc>
        <w:tc>
          <w:tcPr>
            <w:tcW w:w="4329" w:type="dxa"/>
            <w:vMerge w:val="restart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60" w:lineRule="auto" w:line="245"/>
              <w:ind w:left="189" w:right="325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customer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care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executive,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can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solv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the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log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in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issues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and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other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issues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of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the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application.</w:t>
            </w:r>
          </w:p>
        </w:tc>
        <w:tc>
          <w:tcPr>
            <w:tcW w:w="2596" w:type="dxa"/>
            <w:vMerge w:val="restart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60" w:lineRule="auto" w:line="245"/>
              <w:ind w:left="190" w:right="215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can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provide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support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or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solution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at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any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time</w:t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ind w:left="190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24*7</w:t>
            </w:r>
          </w:p>
        </w:tc>
        <w:tc>
          <w:tcPr>
            <w:tcW w:w="1371" w:type="dxa"/>
            <w:vMerge w:val="restart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63"/>
              <w:ind w:left="19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Medium</w:t>
            </w:r>
          </w:p>
        </w:tc>
        <w:tc>
          <w:tcPr>
            <w:tcW w:w="1373" w:type="dxa"/>
            <w:tcBorders>
              <w:top w:val="single" w:sz="4" w:space="0" w:color="7F7F7F"/>
              <w:left w:val="single" w:sz="4" w:space="0" w:color="7F7F7F"/>
              <w:bottom w:val="nil" w:sz="6" w:space="0" w:color="auto"/>
              <w:right w:val="single" w:sz="4" w:space="0" w:color="7F7F7F"/>
            </w:tcBorders>
            <w:shd w:val="clear" w:color="auto" w:fill="211BFE"/>
          </w:tcPr>
          <w:p/>
        </w:tc>
      </w:tr>
      <w:tr>
        <w:trPr>
          <w:trHeight w:val="239" w:hRule="exact"/>
        </w:trPr>
        <w:tc>
          <w:tcPr>
            <w:tcW w:w="1668" w:type="dxa"/>
            <w:tcBorders>
              <w:top w:val="nil" w:sz="6" w:space="0" w:color="auto"/>
              <w:left w:val="single" w:sz="4" w:space="0" w:color="7F7F7F"/>
              <w:bottom w:val="nil" w:sz="6" w:space="0" w:color="auto"/>
              <w:right w:val="single" w:sz="4" w:space="0" w:color="7F7F7F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87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Care</w:t>
            </w:r>
          </w:p>
        </w:tc>
        <w:tc>
          <w:tcPr>
            <w:tcW w:w="3158" w:type="dxa"/>
            <w:gridSpan w:val="2"/>
            <w:vMerge w:val=""/>
            <w:tcBorders>
              <w:left w:val="single" w:sz="4" w:space="0" w:color="7F7F7F"/>
              <w:right w:val="single" w:sz="4" w:space="0" w:color="7F7F7F"/>
            </w:tcBorders>
            <w:shd w:val="clear" w:color="auto" w:fill="CD2766"/>
          </w:tcPr>
          <w:p/>
        </w:tc>
        <w:tc>
          <w:tcPr>
            <w:tcW w:w="4329" w:type="dxa"/>
            <w:vMerge w:val=""/>
            <w:tcBorders>
              <w:left w:val="single" w:sz="4" w:space="0" w:color="7F7F7F"/>
              <w:right w:val="single" w:sz="4" w:space="0" w:color="7F7F7F"/>
            </w:tcBorders>
          </w:tcPr>
          <w:p/>
        </w:tc>
        <w:tc>
          <w:tcPr>
            <w:tcW w:w="2596" w:type="dxa"/>
            <w:vMerge w:val=""/>
            <w:tcBorders>
              <w:left w:val="single" w:sz="4" w:space="0" w:color="7F7F7F"/>
              <w:right w:val="single" w:sz="4" w:space="0" w:color="7F7F7F"/>
            </w:tcBorders>
          </w:tcPr>
          <w:p/>
        </w:tc>
        <w:tc>
          <w:tcPr>
            <w:tcW w:w="1371" w:type="dxa"/>
            <w:vMerge w:val=""/>
            <w:tcBorders>
              <w:left w:val="single" w:sz="4" w:space="0" w:color="7F7F7F"/>
              <w:right w:val="single" w:sz="4" w:space="0" w:color="7F7F7F"/>
            </w:tcBorders>
          </w:tcPr>
          <w:p/>
        </w:tc>
        <w:tc>
          <w:tcPr>
            <w:tcW w:w="1373" w:type="dxa"/>
            <w:tcBorders>
              <w:top w:val="nil" w:sz="6" w:space="0" w:color="auto"/>
              <w:left w:val="single" w:sz="4" w:space="0" w:color="7F7F7F"/>
              <w:bottom w:val="nil" w:sz="6" w:space="0" w:color="auto"/>
              <w:right w:val="single" w:sz="4" w:space="0" w:color="7F7F7F"/>
            </w:tcBorders>
            <w:shd w:val="clear" w:color="auto" w:fill="211BFE"/>
          </w:tcPr>
          <w:p/>
        </w:tc>
      </w:tr>
      <w:tr>
        <w:trPr>
          <w:trHeight w:val="373" w:hRule="exact"/>
        </w:trPr>
        <w:tc>
          <w:tcPr>
            <w:tcW w:w="1668" w:type="dxa"/>
            <w:tcBorders>
              <w:top w:val="nil" w:sz="6" w:space="0" w:color="auto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87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Executive</w:t>
            </w:r>
          </w:p>
        </w:tc>
        <w:tc>
          <w:tcPr>
            <w:tcW w:w="3158" w:type="dxa"/>
            <w:gridSpan w:val="2"/>
            <w:vMerge w:val=""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CD2766"/>
          </w:tcPr>
          <w:p/>
        </w:tc>
        <w:tc>
          <w:tcPr>
            <w:tcW w:w="4329" w:type="dxa"/>
            <w:vMerge w:val=""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/>
        </w:tc>
        <w:tc>
          <w:tcPr>
            <w:tcW w:w="2596" w:type="dxa"/>
            <w:vMerge w:val=""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/>
        </w:tc>
        <w:tc>
          <w:tcPr>
            <w:tcW w:w="1371" w:type="dxa"/>
            <w:vMerge w:val=""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/>
        </w:tc>
        <w:tc>
          <w:tcPr>
            <w:tcW w:w="1373" w:type="dxa"/>
            <w:tcBorders>
              <w:top w:val="nil" w:sz="6" w:space="0" w:color="auto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211BFE"/>
          </w:tcPr>
          <w:p/>
        </w:tc>
      </w:tr>
      <w:tr>
        <w:trPr>
          <w:trHeight w:val="1451" w:hRule="exact"/>
        </w:trPr>
        <w:tc>
          <w:tcPr>
            <w:tcW w:w="166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63"/>
              <w:ind w:left="187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Administrator</w:t>
            </w:r>
          </w:p>
        </w:tc>
        <w:tc>
          <w:tcPr>
            <w:tcW w:w="185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3"/>
              <w:ind w:left="188"/>
            </w:pPr>
            <w:r>
              <w:rPr>
                <w:rFonts w:cs="Calibri" w:hAnsi="Calibri" w:eastAsia="Calibri" w:ascii="Calibri"/>
                <w:sz w:val="22"/>
                <w:szCs w:val="22"/>
              </w:rPr>
              <w:t>Appli</w:t>
            </w:r>
            <w:r>
              <w:rPr>
                <w:rFonts w:cs="Calibri" w:hAnsi="Calibri" w:eastAsia="Calibri" w:ascii="Calibri"/>
                <w:spacing w:val="-2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2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223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</w:p>
        </w:tc>
        <w:tc>
          <w:tcPr>
            <w:tcW w:w="13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3"/>
              <w:ind w:left="188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USN-5</w:t>
            </w:r>
          </w:p>
        </w:tc>
        <w:tc>
          <w:tcPr>
            <w:tcW w:w="4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60" w:lineRule="auto" w:line="245"/>
              <w:ind w:left="189" w:right="790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administrator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can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upgrade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or</w:t>
            </w:r>
            <w:r>
              <w:rPr>
                <w:rFonts w:cs="Arial" w:hAnsi="Arial" w:eastAsia="Arial" w:ascii="Arial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update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the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application.</w:t>
            </w:r>
          </w:p>
        </w:tc>
        <w:tc>
          <w:tcPr>
            <w:tcW w:w="259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60" w:lineRule="auto" w:line="245"/>
              <w:ind w:left="190" w:right="18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can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fix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the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bug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which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arises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for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the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customer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and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users</w:t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auto" w:line="258"/>
              <w:ind w:left="190" w:right="1306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of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the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application</w:t>
            </w:r>
          </w:p>
        </w:tc>
        <w:tc>
          <w:tcPr>
            <w:tcW w:w="137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63"/>
              <w:ind w:left="191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Medium</w:t>
            </w:r>
          </w:p>
        </w:tc>
        <w:tc>
          <w:tcPr>
            <w:tcW w:w="137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3782D5"/>
          </w:tcPr>
          <w:p/>
        </w:tc>
      </w:tr>
    </w:tbl>
    <w:sectPr>
      <w:pgSz w:w="16840" w:h="11920" w:orient="landscape"/>
      <w:pgMar w:top="1100" w:bottom="280" w:left="1340" w:right="78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jp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