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4"/>
          <w:szCs w:val="24"/>
        </w:rPr>
        <w:jc w:val="center"/>
        <w:spacing w:before="44"/>
        <w:ind w:left="3560" w:right="3643"/>
      </w:pP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j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ct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21"/>
        <w:ind w:left="2040" w:right="2120"/>
      </w:pP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tio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qui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nt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(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un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ti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&amp;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-f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8" w:hRule="exact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ate</w:t>
            </w:r>
          </w:p>
        </w:tc>
        <w:tc>
          <w:tcPr>
            <w:tcW w:w="4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</w:tr>
      <w:tr>
        <w:trPr>
          <w:trHeight w:val="278" w:hRule="exact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ID</w:t>
            </w:r>
          </w:p>
        </w:tc>
        <w:tc>
          <w:tcPr>
            <w:tcW w:w="4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7</w:t>
            </w:r>
          </w:p>
        </w:tc>
      </w:tr>
      <w:tr>
        <w:trPr>
          <w:trHeight w:val="278" w:hRule="exact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4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</w:tc>
      </w:tr>
      <w:tr>
        <w:trPr>
          <w:trHeight w:val="278" w:hRule="exact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4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220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Fun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3" w:hRule="exact"/>
        </w:trPr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Fun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k)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48" w:hRule="exact"/>
        </w:trPr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R-1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5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istr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rm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istr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</w:p>
        </w:tc>
      </w:tr>
      <w:tr>
        <w:trPr>
          <w:trHeight w:val="547" w:hRule="exact"/>
        </w:trPr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R-2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5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TP</w:t>
            </w:r>
          </w:p>
        </w:tc>
      </w:tr>
      <w:tr>
        <w:trPr>
          <w:trHeight w:val="283" w:hRule="exact"/>
        </w:trPr>
        <w:tc>
          <w:tcPr>
            <w:tcW w:w="9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R-3</w:t>
            </w:r>
          </w:p>
        </w:tc>
        <w:tc>
          <w:tcPr>
            <w:tcW w:w="31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cial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ts</w:t>
            </w:r>
          </w:p>
        </w:tc>
        <w:tc>
          <w:tcPr>
            <w:tcW w:w="52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264" w:hRule="exact"/>
        </w:trPr>
        <w:tc>
          <w:tcPr>
            <w:tcW w:w="92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4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82" w:hRule="exact"/>
        </w:trPr>
        <w:tc>
          <w:tcPr>
            <w:tcW w:w="9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R-4</w:t>
            </w:r>
          </w:p>
        </w:tc>
        <w:tc>
          <w:tcPr>
            <w:tcW w:w="31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ard</w:t>
            </w:r>
          </w:p>
        </w:tc>
        <w:tc>
          <w:tcPr>
            <w:tcW w:w="52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Ex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265" w:hRule="exact"/>
        </w:trPr>
        <w:tc>
          <w:tcPr>
            <w:tcW w:w="92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4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82" w:hRule="exact"/>
        </w:trPr>
        <w:tc>
          <w:tcPr>
            <w:tcW w:w="9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R-5</w:t>
            </w:r>
          </w:p>
        </w:tc>
        <w:tc>
          <w:tcPr>
            <w:tcW w:w="31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52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</w:tr>
      <w:tr>
        <w:trPr>
          <w:trHeight w:val="265" w:hRule="exact"/>
        </w:trPr>
        <w:tc>
          <w:tcPr>
            <w:tcW w:w="92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4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82" w:hRule="exact"/>
        </w:trPr>
        <w:tc>
          <w:tcPr>
            <w:tcW w:w="9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R-6</w:t>
            </w:r>
          </w:p>
        </w:tc>
        <w:tc>
          <w:tcPr>
            <w:tcW w:w="31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color w:val="20202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20202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20202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20202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202020"/>
                <w:spacing w:val="0"/>
                <w:w w:val="100"/>
                <w:sz w:val="22"/>
                <w:szCs w:val="22"/>
              </w:rPr>
              <w:t>rity</w:t>
            </w:r>
            <w:r>
              <w:rPr>
                <w:rFonts w:cs="Calibri" w:hAnsi="Calibri" w:eastAsia="Calibri" w:ascii="Calibri"/>
                <w:color w:val="20202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20202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20202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20202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202020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Calibri" w:hAnsi="Calibri" w:eastAsia="Calibri" w:ascii="Calibri"/>
                <w:color w:val="20202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20202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20202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202020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202020"/>
                <w:spacing w:val="0"/>
                <w:w w:val="100"/>
                <w:sz w:val="22"/>
                <w:szCs w:val="22"/>
              </w:rPr>
              <w:t>ata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ase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rity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265" w:hRule="exact"/>
        </w:trPr>
        <w:tc>
          <w:tcPr>
            <w:tcW w:w="92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4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220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3" w:hRule="exact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Fun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816" w:hRule="exact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R-1</w:t>
            </w:r>
          </w:p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 w:right="21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licat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r’s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547" w:hRule="exact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R-2</w:t>
            </w:r>
          </w:p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 w:right="75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cr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rity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545" w:hRule="exact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R-3</w:t>
            </w:r>
          </w:p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 w:right="62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cking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r.</w:t>
            </w:r>
          </w:p>
        </w:tc>
      </w:tr>
      <w:tr>
        <w:trPr>
          <w:trHeight w:val="817" w:hRule="exact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R-4</w:t>
            </w:r>
          </w:p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" w:lineRule="exact" w:line="260"/>
              <w:ind w:left="102" w:right="26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parti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ith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at-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rity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ith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547" w:hRule="exact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R-5</w:t>
            </w:r>
          </w:p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Av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ili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 w:right="17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Using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arts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budg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</w:p>
        </w:tc>
      </w:tr>
      <w:tr>
        <w:trPr>
          <w:trHeight w:val="816" w:hRule="exact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R-6</w:t>
            </w:r>
          </w:p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b/>
                <w:color w:val="20202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202020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20202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20202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202020"/>
                <w:spacing w:val="-1"/>
                <w:w w:val="100"/>
                <w:sz w:val="22"/>
                <w:szCs w:val="22"/>
              </w:rPr>
              <w:t>ab</w:t>
            </w:r>
            <w:r>
              <w:rPr>
                <w:rFonts w:cs="Calibri" w:hAnsi="Calibri" w:eastAsia="Calibri" w:ascii="Calibri"/>
                <w:b/>
                <w:color w:val="202020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20202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20202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202020"/>
                <w:spacing w:val="-2"/>
                <w:w w:val="100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35"/>
              <w:ind w:left="102" w:right="48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ack,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is.</w:t>
            </w:r>
          </w:p>
        </w:tc>
      </w:tr>
    </w:tbl>
    <w:sectPr>
      <w:type w:val="continuous"/>
      <w:pgSz w:w="11940" w:h="16860"/>
      <w:pgMar w:top="780" w:bottom="280" w:left="1220" w:right="11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