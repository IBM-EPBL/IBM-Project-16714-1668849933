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spacing w:before="54" w:lineRule="auto" w:line="675"/>
        <w:ind w:left="2989" w:right="374" w:hanging="2069"/>
      </w:pP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PERSON</w:t>
      </w:r>
      <w:r>
        <w:rPr>
          <w:rFonts w:cs="Times New Roman" w:hAnsi="Times New Roman" w:eastAsia="Times New Roman" w:ascii="Times New Roman"/>
          <w:b/>
          <w:spacing w:val="-3"/>
          <w:w w:val="100"/>
          <w:sz w:val="36"/>
          <w:szCs w:val="36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L</w:t>
      </w:r>
      <w:r>
        <w:rPr>
          <w:rFonts w:cs="Times New Roman" w:hAnsi="Times New Roman" w:eastAsia="Times New Roman" w:ascii="Times New Roman"/>
          <w:b/>
          <w:spacing w:val="25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36"/>
          <w:szCs w:val="36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36"/>
          <w:szCs w:val="36"/>
        </w:rPr>
        <w:t>X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PE</w:t>
      </w:r>
      <w:r>
        <w:rPr>
          <w:rFonts w:cs="Times New Roman" w:hAnsi="Times New Roman" w:eastAsia="Times New Roman" w:ascii="Times New Roman"/>
          <w:b/>
          <w:spacing w:val="1"/>
          <w:w w:val="100"/>
          <w:sz w:val="36"/>
          <w:szCs w:val="36"/>
        </w:rPr>
        <w:t>N</w:t>
      </w:r>
      <w:r>
        <w:rPr>
          <w:rFonts w:cs="Times New Roman" w:hAnsi="Times New Roman" w:eastAsia="Times New Roman" w:ascii="Times New Roman"/>
          <w:b/>
          <w:spacing w:val="-3"/>
          <w:w w:val="100"/>
          <w:sz w:val="36"/>
          <w:szCs w:val="36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E</w:t>
      </w:r>
      <w:r>
        <w:rPr>
          <w:rFonts w:cs="Times New Roman" w:hAnsi="Times New Roman" w:eastAsia="Times New Roman" w:ascii="Times New Roman"/>
          <w:b/>
          <w:spacing w:val="25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TR</w:t>
      </w:r>
      <w:r>
        <w:rPr>
          <w:rFonts w:cs="Times New Roman" w:hAnsi="Times New Roman" w:eastAsia="Times New Roman" w:ascii="Times New Roman"/>
          <w:b/>
          <w:spacing w:val="-1"/>
          <w:w w:val="100"/>
          <w:sz w:val="36"/>
          <w:szCs w:val="36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CKER</w:t>
      </w:r>
      <w:r>
        <w:rPr>
          <w:rFonts w:cs="Times New Roman" w:hAnsi="Times New Roman" w:eastAsia="Times New Roman" w:ascii="Times New Roman"/>
          <w:b/>
          <w:spacing w:val="24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A</w:t>
      </w:r>
      <w:r>
        <w:rPr>
          <w:rFonts w:cs="Times New Roman" w:hAnsi="Times New Roman" w:eastAsia="Times New Roman" w:ascii="Times New Roman"/>
          <w:b/>
          <w:spacing w:val="3"/>
          <w:w w:val="100"/>
          <w:sz w:val="36"/>
          <w:szCs w:val="36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PL</w:t>
      </w:r>
      <w:r>
        <w:rPr>
          <w:rFonts w:cs="Times New Roman" w:hAnsi="Times New Roman" w:eastAsia="Times New Roman" w:ascii="Times New Roman"/>
          <w:b/>
          <w:spacing w:val="2"/>
          <w:w w:val="100"/>
          <w:sz w:val="36"/>
          <w:szCs w:val="36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36"/>
          <w:szCs w:val="36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TION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36"/>
          <w:szCs w:val="36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36"/>
          <w:szCs w:val="36"/>
        </w:rPr>
        <w:t>.</w:t>
      </w:r>
      <w:r>
        <w:rPr>
          <w:rFonts w:cs="Times New Roman" w:hAnsi="Times New Roman" w:eastAsia="Times New Roman" w:ascii="Times New Roman"/>
          <w:b/>
          <w:spacing w:val="-1"/>
          <w:w w:val="100"/>
          <w:sz w:val="36"/>
          <w:szCs w:val="36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36"/>
          <w:szCs w:val="36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TROD</w:t>
      </w:r>
      <w:r>
        <w:rPr>
          <w:rFonts w:cs="Times New Roman" w:hAnsi="Times New Roman" w:eastAsia="Times New Roman" w:ascii="Times New Roman"/>
          <w:b/>
          <w:spacing w:val="-1"/>
          <w:w w:val="100"/>
          <w:sz w:val="36"/>
          <w:szCs w:val="36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C</w:t>
      </w:r>
      <w:r>
        <w:rPr>
          <w:rFonts w:cs="Times New Roman" w:hAnsi="Times New Roman" w:eastAsia="Times New Roman" w:ascii="Times New Roman"/>
          <w:b/>
          <w:spacing w:val="5"/>
          <w:w w:val="100"/>
          <w:sz w:val="36"/>
          <w:szCs w:val="36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ION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both"/>
        <w:spacing w:before="50" w:lineRule="auto" w:line="258"/>
        <w:ind w:left="108" w:right="60"/>
      </w:pP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x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</w:t>
      </w:r>
      <w:r>
        <w:rPr>
          <w:rFonts w:cs="Times New Roman" w:hAnsi="Times New Roman" w:eastAsia="Times New Roman" w:ascii="Times New Roman"/>
          <w:spacing w:val="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pp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licati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ich</w:t>
      </w:r>
      <w:r>
        <w:rPr>
          <w:rFonts w:cs="Times New Roman" w:hAnsi="Times New Roman" w:eastAsia="Times New Roman" w:ascii="Times New Roman"/>
          <w:spacing w:val="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can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elp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ser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eep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ack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5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eir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x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le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can</w:t>
      </w:r>
      <w:r>
        <w:rPr>
          <w:rFonts w:cs="Times New Roman" w:hAnsi="Times New Roman" w:eastAsia="Times New Roman" w:ascii="Times New Roman"/>
          <w:spacing w:val="5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5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ario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4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5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ile</w:t>
      </w:r>
      <w:r>
        <w:rPr>
          <w:rFonts w:cs="Times New Roman" w:hAnsi="Times New Roman" w:eastAsia="Times New Roman" w:ascii="Times New Roman"/>
          <w:spacing w:val="6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6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,they</w:t>
      </w:r>
      <w:r>
        <w:rPr>
          <w:rFonts w:cs="Times New Roman" w:hAnsi="Times New Roman" w:eastAsia="Times New Roman" w:ascii="Times New Roman"/>
          <w:spacing w:val="5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can</w:t>
      </w:r>
      <w:r>
        <w:rPr>
          <w:rFonts w:cs="Times New Roman" w:hAnsi="Times New Roman" w:eastAsia="Times New Roman" w:ascii="Times New Roman"/>
          <w:spacing w:val="6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also</w:t>
      </w:r>
      <w:r>
        <w:rPr>
          <w:rFonts w:cs="Times New Roman" w:hAnsi="Times New Roman" w:eastAsia="Times New Roman" w:ascii="Times New Roman"/>
          <w:spacing w:val="6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6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6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dg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eti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6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5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eir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xp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spacing w:val="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ile</w:t>
      </w:r>
      <w:r>
        <w:rPr>
          <w:rFonts w:cs="Times New Roman" w:hAnsi="Times New Roman" w:eastAsia="Times New Roman" w:ascii="Times New Roman"/>
          <w:spacing w:val="2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stead</w:t>
      </w:r>
      <w:r>
        <w:rPr>
          <w:rFonts w:cs="Times New Roman" w:hAnsi="Times New Roman" w:eastAsia="Times New Roman" w:ascii="Times New Roman"/>
          <w:spacing w:val="1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2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al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.F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rp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se</w:t>
      </w:r>
      <w:r>
        <w:rPr>
          <w:rFonts w:cs="Times New Roman" w:hAnsi="Times New Roman" w:eastAsia="Times New Roman" w:ascii="Times New Roman"/>
          <w:spacing w:val="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,an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pp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licati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can</w:t>
      </w:r>
      <w:r>
        <w:rPr>
          <w:rFonts w:cs="Times New Roman" w:hAnsi="Times New Roman" w:eastAsia="Times New Roman" w:ascii="Times New Roman"/>
          <w:spacing w:val="1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el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2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sat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eeds</w:t>
      </w:r>
      <w:r>
        <w:rPr>
          <w:rFonts w:cs="Times New Roman" w:hAnsi="Times New Roman" w:eastAsia="Times New Roman" w:ascii="Times New Roman"/>
          <w:spacing w:val="1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pp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licati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elp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7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ack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eir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ses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rga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ized</w:t>
      </w:r>
      <w:r>
        <w:rPr>
          <w:rFonts w:cs="Times New Roman" w:hAnsi="Times New Roman" w:eastAsia="Times New Roman" w:ascii="Times New Roman"/>
          <w:spacing w:val="-1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tain</w:t>
      </w:r>
      <w:r>
        <w:rPr>
          <w:rFonts w:cs="Times New Roman" w:hAnsi="Times New Roman" w:eastAsia="Times New Roman" w:ascii="Times New Roman"/>
          <w:spacing w:val="-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er</w:t>
      </w:r>
      <w:r>
        <w:rPr>
          <w:rFonts w:cs="Times New Roman" w:hAnsi="Times New Roman" w:eastAsia="Times New Roman" w:ascii="Times New Roman"/>
          <w:spacing w:val="-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ce</w:t>
      </w:r>
      <w:r>
        <w:rPr>
          <w:rFonts w:cs="Times New Roman" w:hAnsi="Times New Roman" w:eastAsia="Times New Roman" w:ascii="Times New Roman"/>
          <w:spacing w:val="-1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een</w:t>
      </w:r>
      <w:r>
        <w:rPr>
          <w:rFonts w:cs="Times New Roman" w:hAnsi="Times New Roman" w:eastAsia="Times New Roman" w:ascii="Times New Roman"/>
          <w:spacing w:val="-1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x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ngs.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ind w:left="2989"/>
      </w:pPr>
      <w:r>
        <w:rPr>
          <w:rFonts w:cs="Times New Roman" w:hAnsi="Times New Roman" w:eastAsia="Times New Roman" w:ascii="Times New Roman"/>
          <w:b/>
          <w:spacing w:val="-1"/>
          <w:w w:val="100"/>
          <w:sz w:val="36"/>
          <w:szCs w:val="36"/>
        </w:rPr>
        <w:t>II</w:t>
      </w:r>
      <w:r>
        <w:rPr>
          <w:rFonts w:cs="Times New Roman" w:hAnsi="Times New Roman" w:eastAsia="Times New Roman" w:ascii="Times New Roman"/>
          <w:b/>
          <w:spacing w:val="1"/>
          <w:w w:val="100"/>
          <w:sz w:val="36"/>
          <w:szCs w:val="36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LI</w:t>
      </w:r>
      <w:r>
        <w:rPr>
          <w:rFonts w:cs="Times New Roman" w:hAnsi="Times New Roman" w:eastAsia="Times New Roman" w:ascii="Times New Roman"/>
          <w:b/>
          <w:spacing w:val="-1"/>
          <w:w w:val="100"/>
          <w:sz w:val="36"/>
          <w:szCs w:val="36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36"/>
          <w:szCs w:val="36"/>
        </w:rPr>
        <w:t>RA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T</w:t>
      </w:r>
      <w:r>
        <w:rPr>
          <w:rFonts w:cs="Times New Roman" w:hAnsi="Times New Roman" w:eastAsia="Times New Roman" w:ascii="Times New Roman"/>
          <w:b/>
          <w:spacing w:val="4"/>
          <w:w w:val="100"/>
          <w:sz w:val="36"/>
          <w:szCs w:val="36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RE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36"/>
          <w:szCs w:val="36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36"/>
          <w:szCs w:val="36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36"/>
          <w:szCs w:val="36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36"/>
          <w:szCs w:val="36"/>
        </w:rPr>
        <w:t>V</w:t>
      </w:r>
      <w:r>
        <w:rPr>
          <w:rFonts w:cs="Times New Roman" w:hAnsi="Times New Roman" w:eastAsia="Times New Roman" w:ascii="Times New Roman"/>
          <w:b/>
          <w:spacing w:val="2"/>
          <w:w w:val="100"/>
          <w:sz w:val="36"/>
          <w:szCs w:val="36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both"/>
        <w:spacing w:lineRule="auto" w:line="258"/>
        <w:ind w:left="108" w:right="60"/>
      </w:pP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(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)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as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et</w:t>
      </w:r>
      <w:r>
        <w:rPr>
          <w:rFonts w:cs="Times New Roman" w:hAnsi="Times New Roman" w:eastAsia="Times New Roman" w:ascii="Times New Roman"/>
          <w:spacing w:val="2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al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opo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sed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x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ac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ich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rks</w:t>
      </w:r>
      <w:r>
        <w:rPr>
          <w:rFonts w:cs="Times New Roman" w:hAnsi="Times New Roman" w:eastAsia="Times New Roman" w:ascii="Times New Roman"/>
          <w:spacing w:val="1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ased</w:t>
      </w:r>
      <w:r>
        <w:rPr>
          <w:rFonts w:cs="Times New Roman" w:hAnsi="Times New Roman" w:eastAsia="Times New Roman" w:ascii="Times New Roman"/>
          <w:spacing w:val="1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Least</w:t>
      </w:r>
      <w:r>
        <w:rPr>
          <w:rFonts w:cs="Times New Roman" w:hAnsi="Times New Roman" w:eastAsia="Times New Roman" w:ascii="Times New Roman"/>
          <w:spacing w:val="1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qu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re</w:t>
      </w:r>
      <w:r>
        <w:rPr>
          <w:rFonts w:cs="Times New Roman" w:hAnsi="Times New Roman" w:eastAsia="Times New Roman" w:ascii="Times New Roman"/>
          <w:spacing w:val="1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Al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go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rit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1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2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3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tistical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roce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du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est</w:t>
      </w:r>
      <w:r>
        <w:rPr>
          <w:rFonts w:cs="Times New Roman" w:hAnsi="Times New Roman" w:eastAsia="Times New Roman" w:ascii="Times New Roman"/>
          <w:spacing w:val="2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2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ta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po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ts</w:t>
      </w:r>
      <w:r>
        <w:rPr>
          <w:rFonts w:cs="Times New Roman" w:hAnsi="Times New Roman" w:eastAsia="Times New Roman" w:ascii="Times New Roman"/>
          <w:spacing w:val="1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1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zi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ts.In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ey</w:t>
      </w:r>
      <w:r>
        <w:rPr>
          <w:rFonts w:cs="Times New Roman" w:hAnsi="Times New Roman" w:eastAsia="Times New Roman" w:ascii="Times New Roman"/>
          <w:spacing w:val="-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ed</w:t>
      </w:r>
      <w:r>
        <w:rPr>
          <w:rFonts w:cs="Times New Roman" w:hAnsi="Times New Roman" w:eastAsia="Times New Roman" w:ascii="Times New Roman"/>
          <w:spacing w:val="-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pp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licati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ich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all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ser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tain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ital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Dia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Us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ed</w:t>
      </w:r>
      <w:r>
        <w:rPr>
          <w:rFonts w:cs="Times New Roman" w:hAnsi="Times New Roman" w:eastAsia="Times New Roman" w:ascii="Times New Roman"/>
          <w:spacing w:val="-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reg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ter</w:t>
      </w:r>
      <w:r>
        <w:rPr>
          <w:rFonts w:cs="Times New Roman" w:hAnsi="Times New Roman" w:eastAsia="Times New Roman" w:ascii="Times New Roman"/>
          <w:spacing w:val="-1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st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et</w:t>
      </w:r>
      <w:r>
        <w:rPr>
          <w:rFonts w:cs="Times New Roman" w:hAnsi="Times New Roman" w:eastAsia="Times New Roman" w:ascii="Times New Roman"/>
          <w:spacing w:val="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ser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id</w:t>
      </w:r>
      <w:r>
        <w:rPr>
          <w:rFonts w:cs="Times New Roman" w:hAnsi="Times New Roman" w:eastAsia="Times New Roman" w:ascii="Times New Roman"/>
          <w:spacing w:val="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ich</w:t>
      </w:r>
      <w:r>
        <w:rPr>
          <w:rFonts w:cs="Times New Roman" w:hAnsi="Times New Roman" w:eastAsia="Times New Roman" w:ascii="Times New Roman"/>
          <w:spacing w:val="-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will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eep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ack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eir</w:t>
      </w:r>
      <w:r>
        <w:rPr>
          <w:rFonts w:cs="Times New Roman" w:hAnsi="Times New Roman" w:eastAsia="Times New Roman" w:ascii="Times New Roman"/>
          <w:spacing w:val="-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both"/>
        <w:spacing w:lineRule="auto" w:line="258"/>
        <w:ind w:left="108" w:right="59"/>
      </w:pP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(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ii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at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et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.,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sed</w:t>
      </w:r>
      <w:r>
        <w:rPr>
          <w:rFonts w:cs="Times New Roman" w:hAnsi="Times New Roman" w:eastAsia="Times New Roman" w:ascii="Times New Roman"/>
          <w:spacing w:val="-2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st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ich</w:t>
      </w:r>
      <w:r>
        <w:rPr>
          <w:rFonts w:cs="Times New Roman" w:hAnsi="Times New Roman" w:eastAsia="Times New Roman" w:ascii="Times New Roman"/>
          <w:spacing w:val="-1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as</w:t>
      </w:r>
      <w:r>
        <w:rPr>
          <w:rFonts w:cs="Times New Roman" w:hAnsi="Times New Roman" w:eastAsia="Times New Roman" w:ascii="Times New Roman"/>
          <w:spacing w:val="-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</w:t>
      </w:r>
      <w:r>
        <w:rPr>
          <w:rFonts w:cs="Times New Roman" w:hAnsi="Times New Roman" w:eastAsia="Times New Roman" w:ascii="Times New Roman"/>
          <w:spacing w:val="-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x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ew</w:t>
      </w:r>
      <w:r>
        <w:rPr>
          <w:rFonts w:cs="Times New Roman" w:hAnsi="Times New Roman" w:eastAsia="Times New Roman" w:ascii="Times New Roman"/>
          <w:spacing w:val="1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at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udg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et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er</w:t>
      </w:r>
      <w:r>
        <w:rPr>
          <w:rFonts w:cs="Times New Roman" w:hAnsi="Times New Roman" w:eastAsia="Times New Roman" w:ascii="Times New Roman"/>
          <w:spacing w:val="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eep</w:t>
      </w:r>
      <w:r>
        <w:rPr>
          <w:rFonts w:cs="Times New Roman" w:hAnsi="Times New Roman" w:eastAsia="Times New Roman" w:ascii="Times New Roman"/>
          <w:spacing w:val="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ack</w:t>
      </w:r>
      <w:r>
        <w:rPr>
          <w:rFonts w:cs="Times New Roman" w:hAnsi="Times New Roman" w:eastAsia="Times New Roman" w:ascii="Times New Roman"/>
          <w:spacing w:val="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xp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,U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3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ep</w:t>
      </w:r>
      <w:r>
        <w:rPr>
          <w:rFonts w:cs="Times New Roman" w:hAnsi="Times New Roman" w:eastAsia="Times New Roman" w:ascii="Times New Roman"/>
          <w:spacing w:val="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ck</w:t>
      </w:r>
      <w:r>
        <w:rPr>
          <w:rFonts w:cs="Times New Roman" w:hAnsi="Times New Roman" w:eastAsia="Times New Roman" w:ascii="Times New Roman"/>
          <w:spacing w:val="3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4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acti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ated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al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will</w:t>
      </w:r>
      <w:r>
        <w:rPr>
          <w:rFonts w:cs="Times New Roman" w:hAnsi="Times New Roman" w:eastAsia="Times New Roman" w:ascii="Times New Roman"/>
          <w:spacing w:val="1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ated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en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ser</w:t>
      </w:r>
      <w:r>
        <w:rPr>
          <w:rFonts w:cs="Times New Roman" w:hAnsi="Times New Roman" w:eastAsia="Times New Roman" w:ascii="Times New Roman"/>
          <w:spacing w:val="1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ses</w:t>
      </w:r>
      <w:r>
        <w:rPr>
          <w:rFonts w:cs="Times New Roman" w:hAnsi="Times New Roman" w:eastAsia="Times New Roman" w:ascii="Times New Roman"/>
          <w:spacing w:val="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budg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et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2"/>
          <w:w w:val="97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97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97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9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3"/>
          <w:w w:val="97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spacing w:val="0"/>
          <w:w w:val="97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97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97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5"/>
          <w:w w:val="97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4"/>
          <w:w w:val="97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2"/>
          <w:w w:val="97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97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4"/>
          <w:w w:val="9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97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spacing w:val="2"/>
          <w:w w:val="97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97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"/>
          <w:w w:val="97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97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97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"/>
          <w:w w:val="97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1"/>
          <w:w w:val="97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3"/>
          <w:w w:val="97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spacing w:val="0"/>
          <w:w w:val="97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97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3"/>
          <w:w w:val="97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"/>
          <w:w w:val="97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4"/>
          <w:w w:val="97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97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37"/>
          <w:w w:val="9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ly</w:t>
      </w:r>
      <w:r>
        <w:rPr>
          <w:rFonts w:cs="Times New Roman" w:hAnsi="Times New Roman" w:eastAsia="Times New Roman" w:ascii="Times New Roman"/>
          <w:spacing w:val="-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al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sis</w:t>
      </w:r>
      <w:r>
        <w:rPr>
          <w:rFonts w:cs="Times New Roman" w:hAnsi="Times New Roman" w:eastAsia="Times New Roman" w:ascii="Times New Roman"/>
          <w:spacing w:val="-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-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iec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both"/>
        <w:spacing w:lineRule="auto" w:line="258"/>
        <w:ind w:left="108" w:right="62"/>
        <w:sectPr>
          <w:pgSz w:w="11940" w:h="16860"/>
          <w:pgMar w:top="780" w:bottom="280" w:left="1320" w:right="960"/>
        </w:sectPr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(ii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)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</w:t>
      </w:r>
      <w:r>
        <w:rPr>
          <w:rFonts w:cs="Times New Roman" w:hAnsi="Times New Roman" w:eastAsia="Times New Roman" w:ascii="Times New Roman"/>
          <w:spacing w:val="-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et</w:t>
      </w:r>
      <w:r>
        <w:rPr>
          <w:rFonts w:cs="Times New Roman" w:hAnsi="Times New Roman" w:eastAsia="Times New Roman" w:ascii="Times New Roman"/>
          <w:spacing w:val="1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al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opo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sed</w:t>
      </w:r>
      <w:r>
        <w:rPr>
          <w:rFonts w:cs="Times New Roman" w:hAnsi="Times New Roman" w:eastAsia="Times New Roman" w:ascii="Times New Roman"/>
          <w:spacing w:val="-1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ich</w:t>
      </w:r>
      <w:r>
        <w:rPr>
          <w:rFonts w:cs="Times New Roman" w:hAnsi="Times New Roman" w:eastAsia="Times New Roman" w:ascii="Times New Roman"/>
          <w:spacing w:val="-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as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el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ated</w:t>
      </w:r>
      <w:r>
        <w:rPr>
          <w:rFonts w:cs="Times New Roman" w:hAnsi="Times New Roman" w:eastAsia="Times New Roman" w:ascii="Times New Roman"/>
          <w:spacing w:val="-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sti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tes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ea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eets</w:t>
      </w:r>
      <w:r>
        <w:rPr>
          <w:rFonts w:cs="Times New Roman" w:hAnsi="Times New Roman" w:eastAsia="Times New Roman" w:ascii="Times New Roman"/>
          <w:spacing w:val="6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on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ist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51" w:lineRule="auto" w:line="258"/>
        <w:ind w:left="508" w:right="53"/>
      </w:pP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Their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st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1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as</w:t>
      </w:r>
      <w:r>
        <w:rPr>
          <w:rFonts w:cs="Times New Roman" w:hAnsi="Times New Roman" w:eastAsia="Times New Roman" w:ascii="Times New Roman"/>
          <w:spacing w:val="3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at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res</w:t>
      </w:r>
      <w:r>
        <w:rPr>
          <w:rFonts w:cs="Times New Roman" w:hAnsi="Times New Roman" w:eastAsia="Times New Roman" w:ascii="Times New Roman"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Cat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eg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rizati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3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x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era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2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3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-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rices.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center"/>
        <w:ind w:left="3296" w:right="4212"/>
      </w:pP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REFER</w:t>
      </w:r>
      <w:r>
        <w:rPr>
          <w:rFonts w:cs="Times New Roman" w:hAnsi="Times New Roman" w:eastAsia="Times New Roman" w:ascii="Times New Roman"/>
          <w:b/>
          <w:spacing w:val="-1"/>
          <w:w w:val="100"/>
          <w:sz w:val="36"/>
          <w:szCs w:val="36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36"/>
          <w:szCs w:val="36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sz w:val="36"/>
          <w:szCs w:val="36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tabs>
          <w:tab w:pos="1220" w:val="left"/>
        </w:tabs>
        <w:jc w:val="both"/>
        <w:spacing w:lineRule="auto" w:line="255"/>
        <w:ind w:left="1228" w:right="231" w:hanging="1080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(i)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ab/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lo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)</w:t>
      </w:r>
      <w:r>
        <w:rPr>
          <w:rFonts w:cs="Times New Roman" w:hAnsi="Times New Roman" w:eastAsia="Times New Roman" w:ascii="Times New Roman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arg</w:t>
      </w:r>
      <w:r>
        <w:rPr>
          <w:rFonts w:cs="Times New Roman" w:hAnsi="Times New Roman" w:eastAsia="Times New Roman" w:ascii="Times New Roman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el</w:t>
      </w:r>
      <w:r>
        <w:rPr>
          <w:rFonts w:cs="Times New Roman" w:hAnsi="Times New Roman" w:eastAsia="Times New Roman" w:ascii="Times New Roman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ar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Mr.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61" w:right="1124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(ii)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      </w:t>
      </w:r>
      <w:r>
        <w:rPr>
          <w:rFonts w:cs="Times New Roman" w:hAnsi="Times New Roman" w:eastAsia="Times New Roman" w:ascii="Times New Roman"/>
          <w:b/>
          <w:spacing w:val="4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NAG</w:t>
      </w:r>
      <w:r>
        <w:rPr>
          <w:rFonts w:cs="Times New Roman" w:hAnsi="Times New Roman" w:eastAsia="Times New Roman" w:ascii="Times New Roman"/>
          <w:spacing w:val="4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r.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.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12" w:lineRule="auto" w:line="252"/>
        <w:ind w:left="1228" w:right="2738"/>
      </w:pP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spacing w:val="4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spacing w:val="4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spacing w:val="4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spacing w:val="4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spacing w:val="4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r.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spacing w:val="4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spacing w:val="4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461C1"/>
          <w:spacing w:val="0"/>
          <w:w w:val="100"/>
          <w:sz w:val="28"/>
          <w:szCs w:val="28"/>
        </w:rPr>
      </w:r>
      <w:hyperlink r:id="rId4"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h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t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t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ps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: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/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/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w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w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w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.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r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  <w:t>e</w:t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s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  <w:t>ea</w:t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  <w:t>r</w:t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  <w:t>c</w:t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h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g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  <w:t>a</w:t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t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  <w:t>e.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n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5"/>
            <w:w w:val="100"/>
            <w:sz w:val="28"/>
            <w:szCs w:val="28"/>
            <w:u w:val="single" w:color="0461C1"/>
          </w:rPr>
          <w:t>e</w:t>
        </w:r>
        <w:r>
          <w:rPr>
            <w:rFonts w:cs="Times New Roman" w:hAnsi="Times New Roman" w:eastAsia="Times New Roman" w:ascii="Times New Roman"/>
            <w:color w:val="0461C1"/>
            <w:spacing w:val="-5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t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/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pu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b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l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i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c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  <w:t>a</w:t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t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io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n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/3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6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06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2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0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0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8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  <w:t>4</w:t>
        </w:r>
      </w:hyperlink>
      <w:r>
        <w:rPr>
          <w:rFonts w:cs="Times New Roman" w:hAnsi="Times New Roman" w:eastAsia="Times New Roman" w:ascii="Times New Roman"/>
          <w:color w:val="0461C1"/>
          <w:spacing w:val="0"/>
          <w:w w:val="100"/>
          <w:sz w:val="28"/>
          <w:szCs w:val="28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tabs>
          <w:tab w:pos="1220" w:val="left"/>
        </w:tabs>
        <w:jc w:val="left"/>
        <w:spacing w:before="18" w:lineRule="auto" w:line="254"/>
        <w:ind w:left="1228" w:right="496" w:hanging="1080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(iii)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ab/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</w:r>
      <w:r>
        <w:rPr>
          <w:rFonts w:cs="Times New Roman" w:hAnsi="Times New Roman" w:eastAsia="Times New Roman" w:ascii="Times New Roman"/>
          <w:color w:val="0461C1"/>
          <w:spacing w:val="0"/>
          <w:w w:val="100"/>
          <w:sz w:val="28"/>
          <w:szCs w:val="28"/>
        </w:rPr>
      </w:r>
      <w:hyperlink r:id="rId5"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h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t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t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ps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: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/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/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5"/>
            <w:w w:val="100"/>
            <w:sz w:val="28"/>
            <w:szCs w:val="28"/>
            <w:u w:val="single" w:color="0461C1"/>
          </w:rPr>
          <w:t>m</w:t>
        </w:r>
        <w:r>
          <w:rPr>
            <w:rFonts w:cs="Times New Roman" w:hAnsi="Times New Roman" w:eastAsia="Times New Roman" w:ascii="Times New Roman"/>
            <w:color w:val="0461C1"/>
            <w:spacing w:val="-5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  <w:t>e</w:t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d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iu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5"/>
            <w:w w:val="100"/>
            <w:sz w:val="28"/>
            <w:szCs w:val="28"/>
            <w:u w:val="single" w:color="0461C1"/>
          </w:rPr>
          <w:t>m</w:t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  <w:t>.</w:t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  <w:t>c</w:t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4"/>
            <w:w w:val="100"/>
            <w:sz w:val="28"/>
            <w:szCs w:val="28"/>
            <w:u w:val="single" w:color="0461C1"/>
          </w:rPr>
          <w:t>o</w:t>
        </w:r>
        <w:r>
          <w:rPr>
            <w:rFonts w:cs="Times New Roman" w:hAnsi="Times New Roman" w:eastAsia="Times New Roman" w:ascii="Times New Roman"/>
            <w:color w:val="0461C1"/>
            <w:spacing w:val="4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7"/>
            <w:w w:val="100"/>
            <w:sz w:val="28"/>
            <w:szCs w:val="28"/>
            <w:u w:val="single" w:color="0461C1"/>
          </w:rPr>
          <w:t>m</w:t>
        </w:r>
        <w:r>
          <w:rPr>
            <w:rFonts w:cs="Times New Roman" w:hAnsi="Times New Roman" w:eastAsia="Times New Roman" w:ascii="Times New Roman"/>
            <w:color w:val="0461C1"/>
            <w:spacing w:val="-7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/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  <w:t>@raj</w:t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o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t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i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4"/>
            <w:w w:val="100"/>
            <w:sz w:val="28"/>
            <w:szCs w:val="28"/>
            <w:u w:val="single" w:color="0461C1"/>
          </w:rPr>
          <w:t>y</w:t>
        </w:r>
        <w:r>
          <w:rPr>
            <w:rFonts w:cs="Times New Roman" w:hAnsi="Times New Roman" w:eastAsia="Times New Roman" w:ascii="Times New Roman"/>
            <w:color w:val="0461C1"/>
            <w:spacing w:val="-4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  <w:t>a.r</w:t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  <w:t>a</w:t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v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i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2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/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  <w:t>c</w:t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  <w:t>a</w:t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s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5"/>
            <w:w w:val="100"/>
            <w:sz w:val="28"/>
            <w:szCs w:val="28"/>
            <w:u w:val="single" w:color="0461C1"/>
          </w:rPr>
          <w:t>e</w:t>
        </w:r>
        <w:r>
          <w:rPr>
            <w:rFonts w:cs="Times New Roman" w:hAnsi="Times New Roman" w:eastAsia="Times New Roman" w:ascii="Times New Roman"/>
            <w:color w:val="0461C1"/>
            <w:spacing w:val="5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5"/>
            <w:w w:val="100"/>
            <w:sz w:val="28"/>
            <w:szCs w:val="28"/>
            <w:u w:val="single" w:color="0461C1"/>
          </w:rPr>
          <w:t>-</w:t>
        </w:r>
        <w:r>
          <w:rPr>
            <w:rFonts w:cs="Times New Roman" w:hAnsi="Times New Roman" w:eastAsia="Times New Roman" w:ascii="Times New Roman"/>
            <w:color w:val="0461C1"/>
            <w:spacing w:val="-5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s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tu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d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y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  <w:t>-</w:t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o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  <w:t>f</w:t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  <w:t>-</w:t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  <w:t>e</w:t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x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p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5"/>
            <w:w w:val="100"/>
            <w:sz w:val="28"/>
            <w:szCs w:val="28"/>
            <w:u w:val="single" w:color="0461C1"/>
          </w:rPr>
          <w:t>e</w:t>
        </w:r>
        <w:r>
          <w:rPr>
            <w:rFonts w:cs="Times New Roman" w:hAnsi="Times New Roman" w:eastAsia="Times New Roman" w:ascii="Times New Roman"/>
            <w:color w:val="0461C1"/>
            <w:spacing w:val="-5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n</w:t>
        </w:r>
        <w:r>
          <w:rPr>
            <w:rFonts w:cs="Times New Roman" w:hAnsi="Times New Roman" w:eastAsia="Times New Roman" w:ascii="Times New Roman"/>
            <w:color w:val="0461C1"/>
            <w:spacing w:val="2"/>
            <w:w w:val="100"/>
            <w:sz w:val="28"/>
            <w:szCs w:val="28"/>
            <w:u w:val="single" w:color="0461C1"/>
          </w:rPr>
          <w:t>s</w:t>
        </w:r>
        <w:r>
          <w:rPr>
            <w:rFonts w:cs="Times New Roman" w:hAnsi="Times New Roman" w:eastAsia="Times New Roman" w:ascii="Times New Roman"/>
            <w:color w:val="0461C1"/>
            <w:spacing w:val="2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  <w:t>e</w:t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  <w:t>-</w:t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t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  <w:t>r</w:t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  <w:t>a</w:t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5"/>
            <w:w w:val="100"/>
            <w:sz w:val="28"/>
            <w:szCs w:val="28"/>
            <w:u w:val="single" w:color="0461C1"/>
          </w:rPr>
          <w:t>c</w:t>
        </w:r>
        <w:r>
          <w:rPr>
            <w:rFonts w:cs="Times New Roman" w:hAnsi="Times New Roman" w:eastAsia="Times New Roman" w:ascii="Times New Roman"/>
            <w:color w:val="0461C1"/>
            <w:spacing w:val="-5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k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in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4"/>
            <w:w w:val="100"/>
            <w:sz w:val="28"/>
            <w:szCs w:val="28"/>
            <w:u w:val="single" w:color="0461C1"/>
          </w:rPr>
          <w:t>g</w:t>
        </w:r>
        <w:r>
          <w:rPr>
            <w:rFonts w:cs="Times New Roman" w:hAnsi="Times New Roman" w:eastAsia="Times New Roman" w:ascii="Times New Roman"/>
            <w:color w:val="0461C1"/>
            <w:spacing w:val="4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  <w:t>-</w:t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5"/>
            <w:w w:val="100"/>
            <w:sz w:val="28"/>
            <w:szCs w:val="28"/>
            <w:u w:val="single" w:color="0461C1"/>
          </w:rPr>
          <w:t>a</w:t>
        </w:r>
        <w:r>
          <w:rPr>
            <w:rFonts w:cs="Times New Roman" w:hAnsi="Times New Roman" w:eastAsia="Times New Roman" w:ascii="Times New Roman"/>
            <w:color w:val="0461C1"/>
            <w:spacing w:val="-5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p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p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  <w:t>-</w:t>
        </w:r>
      </w:hyperlink>
      <w:r>
        <w:rPr>
          <w:rFonts w:cs="Times New Roman" w:hAnsi="Times New Roman" w:eastAsia="Times New Roman" w:ascii="Times New Roman"/>
          <w:color w:val="0461C1"/>
          <w:spacing w:val="0"/>
          <w:w w:val="100"/>
          <w:sz w:val="28"/>
          <w:szCs w:val="28"/>
        </w:rPr>
      </w:r>
      <w:r>
        <w:rPr>
          <w:rFonts w:cs="Times New Roman" w:hAnsi="Times New Roman" w:eastAsia="Times New Roman" w:ascii="Times New Roman"/>
          <w:color w:val="0461C1"/>
          <w:spacing w:val="0"/>
          <w:w w:val="100"/>
          <w:sz w:val="28"/>
          <w:szCs w:val="28"/>
        </w:rPr>
        <w:t> </w:t>
      </w:r>
      <w:hyperlink r:id="rId6"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g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  <w:t>e</w:t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t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  <w:t>-</w:t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d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5"/>
            <w:w w:val="100"/>
            <w:sz w:val="28"/>
            <w:szCs w:val="28"/>
            <w:u w:val="single" w:color="0461C1"/>
          </w:rPr>
          <w:t>a</w:t>
        </w:r>
        <w:r>
          <w:rPr>
            <w:rFonts w:cs="Times New Roman" w:hAnsi="Times New Roman" w:eastAsia="Times New Roman" w:ascii="Times New Roman"/>
            <w:color w:val="0461C1"/>
            <w:spacing w:val="-5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i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l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y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  <w:t>-</w:t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  <w:t>a</w:t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l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  <w:t>e</w:t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  <w:t>r</w:t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t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4"/>
            <w:w w:val="100"/>
            <w:sz w:val="28"/>
            <w:szCs w:val="28"/>
            <w:u w:val="single" w:color="0461C1"/>
          </w:rPr>
          <w:t>s</w:t>
        </w:r>
        <w:r>
          <w:rPr>
            <w:rFonts w:cs="Times New Roman" w:hAnsi="Times New Roman" w:eastAsia="Times New Roman" w:ascii="Times New Roman"/>
            <w:color w:val="0461C1"/>
            <w:spacing w:val="4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  <w:t>-</w:t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o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  <w:t>f</w:t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  <w:t>-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 </w:t>
        </w:r>
        <w:r>
          <w:rPr>
            <w:rFonts w:cs="Times New Roman" w:hAnsi="Times New Roman" w:eastAsia="Times New Roman" w:ascii="Times New Roman"/>
            <w:color w:val="0461C1"/>
            <w:spacing w:val="-4"/>
            <w:w w:val="100"/>
            <w:sz w:val="28"/>
            <w:szCs w:val="28"/>
            <w:u w:val="single" w:color="0461C1"/>
          </w:rPr>
          <w:t>y</w:t>
        </w:r>
        <w:r>
          <w:rPr>
            <w:rFonts w:cs="Times New Roman" w:hAnsi="Times New Roman" w:eastAsia="Times New Roman" w:ascii="Times New Roman"/>
            <w:color w:val="0461C1"/>
            <w:spacing w:val="-4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ou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  <w:t>r</w:t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  <w:t>-</w:t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  <w:t>e</w:t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x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p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5"/>
            <w:w w:val="100"/>
            <w:sz w:val="28"/>
            <w:szCs w:val="28"/>
            <w:u w:val="single" w:color="0461C1"/>
          </w:rPr>
          <w:t>e</w:t>
        </w:r>
        <w:r>
          <w:rPr>
            <w:rFonts w:cs="Times New Roman" w:hAnsi="Times New Roman" w:eastAsia="Times New Roman" w:ascii="Times New Roman"/>
            <w:color w:val="0461C1"/>
            <w:spacing w:val="-5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n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s</w:t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  <w:t>e</w:t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  <w:t>-</w:t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5"/>
            <w:w w:val="100"/>
            <w:sz w:val="28"/>
            <w:szCs w:val="28"/>
            <w:u w:val="single" w:color="0461C1"/>
          </w:rPr>
          <w:t>a</w:t>
        </w:r>
        <w:r>
          <w:rPr>
            <w:rFonts w:cs="Times New Roman" w:hAnsi="Times New Roman" w:eastAsia="Times New Roman" w:ascii="Times New Roman"/>
            <w:color w:val="0461C1"/>
            <w:spacing w:val="-5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0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5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6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1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5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2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6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97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  <w:t>3</w:t>
        </w:r>
      </w:hyperlink>
      <w:r>
        <w:rPr>
          <w:rFonts w:cs="Times New Roman" w:hAnsi="Times New Roman" w:eastAsia="Times New Roman" w:ascii="Times New Roman"/>
          <w:color w:val="0461C1"/>
          <w:spacing w:val="0"/>
          <w:w w:val="100"/>
          <w:sz w:val="28"/>
          <w:szCs w:val="28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18"/>
        <w:ind w:left="148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(iv)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     </w:t>
      </w:r>
      <w:r>
        <w:rPr>
          <w:rFonts w:cs="Times New Roman" w:hAnsi="Times New Roman" w:eastAsia="Times New Roman" w:ascii="Times New Roman"/>
          <w:b/>
          <w:spacing w:val="7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461C1"/>
          <w:spacing w:val="75"/>
          <w:w w:val="100"/>
          <w:sz w:val="28"/>
          <w:szCs w:val="28"/>
        </w:rPr>
      </w:r>
      <w:hyperlink r:id="rId7"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h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t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t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ps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: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/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/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i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j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i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  <w:t>r</w:t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t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5"/>
            <w:w w:val="100"/>
            <w:sz w:val="28"/>
            <w:szCs w:val="28"/>
            <w:u w:val="single" w:color="0461C1"/>
          </w:rPr>
          <w:t>.</w:t>
        </w:r>
        <w:r>
          <w:rPr>
            <w:rFonts w:cs="Times New Roman" w:hAnsi="Times New Roman" w:eastAsia="Times New Roman" w:ascii="Times New Roman"/>
            <w:color w:val="0461C1"/>
            <w:spacing w:val="-5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o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  <w:t>r</w:t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g</w:t>
        </w:r>
        <w:r>
          <w:rPr>
            <w:rFonts w:cs="Times New Roman" w:hAnsi="Times New Roman" w:eastAsia="Times New Roman" w:ascii="Times New Roman"/>
            <w:color w:val="0461C1"/>
            <w:spacing w:val="2"/>
            <w:w w:val="100"/>
            <w:sz w:val="28"/>
            <w:szCs w:val="28"/>
            <w:u w:val="single" w:color="0461C1"/>
          </w:rPr>
          <w:t>/</w:t>
        </w:r>
        <w:r>
          <w:rPr>
            <w:rFonts w:cs="Times New Roman" w:hAnsi="Times New Roman" w:eastAsia="Times New Roman" w:ascii="Times New Roman"/>
            <w:color w:val="0461C1"/>
            <w:spacing w:val="2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7"/>
            <w:w w:val="100"/>
            <w:sz w:val="28"/>
            <w:szCs w:val="28"/>
            <w:u w:val="single" w:color="0461C1"/>
          </w:rPr>
          <w:t>m</w:t>
        </w:r>
        <w:r>
          <w:rPr>
            <w:rFonts w:cs="Times New Roman" w:hAnsi="Times New Roman" w:eastAsia="Times New Roman" w:ascii="Times New Roman"/>
            <w:color w:val="0461C1"/>
            <w:spacing w:val="-7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  <w:t>a</w:t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s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t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  <w:t>e</w:t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  <w:t>r</w:t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/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p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u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b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l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i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s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h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5"/>
            <w:w w:val="100"/>
            <w:sz w:val="28"/>
            <w:szCs w:val="28"/>
            <w:u w:val="single" w:color="0461C1"/>
          </w:rPr>
          <w:t>e</w:t>
        </w:r>
        <w:r>
          <w:rPr>
            <w:rFonts w:cs="Times New Roman" w:hAnsi="Times New Roman" w:eastAsia="Times New Roman" w:ascii="Times New Roman"/>
            <w:color w:val="0461C1"/>
            <w:spacing w:val="-5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d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p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  <w:t>a</w:t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2"/>
            <w:w w:val="100"/>
            <w:sz w:val="28"/>
            <w:szCs w:val="28"/>
            <w:u w:val="single" w:color="0461C1"/>
          </w:rPr>
          <w:t>p</w:t>
        </w:r>
        <w:r>
          <w:rPr>
            <w:rFonts w:cs="Times New Roman" w:hAnsi="Times New Roman" w:eastAsia="Times New Roman" w:ascii="Times New Roman"/>
            <w:color w:val="0461C1"/>
            <w:spacing w:val="2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  <w:t>er</w:t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/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  <w:t>I</w:t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J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  <w:t>I</w:t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  <w:t>R</w:t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T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15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0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8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6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0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_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3"/>
            <w:w w:val="100"/>
            <w:sz w:val="28"/>
            <w:szCs w:val="28"/>
            <w:u w:val="single" w:color="0461C1"/>
          </w:rPr>
          <w:t>P</w:t>
        </w:r>
        <w:r>
          <w:rPr>
            <w:rFonts w:cs="Times New Roman" w:hAnsi="Times New Roman" w:eastAsia="Times New Roman" w:ascii="Times New Roman"/>
            <w:color w:val="0461C1"/>
            <w:spacing w:val="-3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A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  <w:t>P</w:t>
        </w:r>
        <w:r>
          <w:rPr>
            <w:rFonts w:cs="Times New Roman" w:hAnsi="Times New Roman" w:eastAsia="Times New Roman" w:ascii="Times New Roman"/>
            <w:color w:val="0461C1"/>
            <w:spacing w:val="-2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  <w:t>E</w:t>
        </w:r>
        <w:r>
          <w:rPr>
            <w:rFonts w:cs="Times New Roman" w:hAnsi="Times New Roman" w:eastAsia="Times New Roman" w:ascii="Times New Roman"/>
            <w:color w:val="0461C1"/>
            <w:spacing w:val="-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  <w:t>R</w:t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-3"/>
            <w:w w:val="100"/>
            <w:sz w:val="28"/>
            <w:szCs w:val="28"/>
            <w:u w:val="single" w:color="0461C1"/>
          </w:rPr>
          <w:t>.</w:t>
        </w:r>
        <w:r>
          <w:rPr>
            <w:rFonts w:cs="Times New Roman" w:hAnsi="Times New Roman" w:eastAsia="Times New Roman" w:ascii="Times New Roman"/>
            <w:color w:val="0461C1"/>
            <w:spacing w:val="-3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p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  <w:t>d</w:t>
        </w:r>
        <w:r>
          <w:rPr>
            <w:rFonts w:cs="Times New Roman" w:hAnsi="Times New Roman" w:eastAsia="Times New Roman" w:ascii="Times New Roman"/>
            <w:color w:val="0461C1"/>
            <w:spacing w:val="1"/>
            <w:w w:val="100"/>
            <w:sz w:val="28"/>
            <w:szCs w:val="28"/>
            <w:u w:val="single" w:color="0461C1"/>
          </w:rPr>
        </w:r>
        <w:r>
          <w:rPr>
            <w:rFonts w:cs="Times New Roman" w:hAnsi="Times New Roman" w:eastAsia="Times New Roman" w:ascii="Times New Roman"/>
            <w:color w:val="0461C1"/>
            <w:spacing w:val="0"/>
            <w:w w:val="100"/>
            <w:sz w:val="28"/>
            <w:szCs w:val="28"/>
            <w:u w:val="single" w:color="0461C1"/>
          </w:rPr>
          <w:t>f</w:t>
        </w:r>
      </w:hyperlink>
      <w:r>
        <w:rPr>
          <w:rFonts w:cs="Times New Roman" w:hAnsi="Times New Roman" w:eastAsia="Times New Roman" w:ascii="Times New Roman"/>
          <w:color w:val="0461C1"/>
          <w:spacing w:val="0"/>
          <w:w w:val="100"/>
          <w:sz w:val="28"/>
          <w:szCs w:val="28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sectPr>
      <w:pgSz w:w="11940" w:h="16860"/>
      <w:pgMar w:top="780" w:bottom="280" w:left="920" w:right="9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yperlink" Target="https://www.researchgate.net/publication/360620084" TargetMode="External"/><Relationship Id="rId5" Type="http://schemas.openxmlformats.org/officeDocument/2006/relationships/hyperlink" Target="https://medium.com/@rajotiya.ravi2/case-study-of-expense-tracking-app-get-daily-alerts-of-%20your-expense-a0561526973" TargetMode="External"/><Relationship Id="rId6" Type="http://schemas.openxmlformats.org/officeDocument/2006/relationships/hyperlink" Target="https://medium.com/@rajotiya.ravi2/case-study-of-expense-tracking-app-get-daily-alerts-of-%20your-expense-a0561526973" TargetMode="External"/><Relationship Id="rId7" Type="http://schemas.openxmlformats.org/officeDocument/2006/relationships/hyperlink" Target="https://ijirt.org/master/publishedpaper/IJIRT150860_PAPER.pdf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